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92" w:rsidRPr="000F1116" w:rsidRDefault="000F1116">
      <w:pPr>
        <w:pStyle w:val="Project"/>
        <w:rPr>
          <w:lang w:val="pt-BR"/>
        </w:rPr>
      </w:pPr>
      <w:r>
        <w:fldChar w:fldCharType="begin"/>
      </w:r>
      <w:r w:rsidRPr="000F1116">
        <w:rPr>
          <w:lang w:val="pt-BR"/>
        </w:rPr>
        <w:instrText xml:space="preserve"> SUBJECT  ATHAT  \* MERGEFORMAT </w:instrText>
      </w:r>
      <w:r>
        <w:fldChar w:fldCharType="separate"/>
      </w:r>
      <w:r w:rsidR="003C3992">
        <w:rPr>
          <w:lang w:val="pt-BR"/>
        </w:rPr>
        <w:t>ATHAT</w:t>
      </w:r>
      <w:r>
        <w:fldChar w:fldCharType="end"/>
      </w:r>
    </w:p>
    <w:p w:rsidR="003C3992" w:rsidRDefault="000F1116">
      <w:pPr>
        <w:pStyle w:val="Ttulo"/>
        <w:jc w:val="right"/>
        <w:rPr>
          <w:lang w:val="fr-FR"/>
        </w:rPr>
      </w:pPr>
      <w:r>
        <w:fldChar w:fldCharType="begin"/>
      </w:r>
      <w:r w:rsidRPr="003C3992">
        <w:rPr>
          <w:lang w:val="pt-BR"/>
        </w:rPr>
        <w:instrText xml:space="preserve"> TITLE  "Plano de Teste Mestre" </w:instrText>
      </w:r>
      <w:r>
        <w:fldChar w:fldCharType="separate"/>
      </w:r>
      <w:r w:rsidR="003C3992" w:rsidRPr="003C3992">
        <w:rPr>
          <w:lang w:val="pt-BR"/>
        </w:rPr>
        <w:t>Plano de Teste Mestre</w:t>
      </w:r>
      <w:r>
        <w:fldChar w:fldCharType="end"/>
      </w:r>
    </w:p>
    <w:p w:rsidR="003C3992" w:rsidRDefault="003C3992">
      <w:pPr>
        <w:rPr>
          <w:lang w:val="fr-FR"/>
        </w:rPr>
      </w:pPr>
    </w:p>
    <w:p w:rsidR="003C3992" w:rsidRPr="003C3992" w:rsidRDefault="003C399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3C3992" w:rsidRPr="003C3992" w:rsidRDefault="003C3992">
      <w:pPr>
        <w:pStyle w:val="Ttulo"/>
        <w:rPr>
          <w:sz w:val="28"/>
          <w:szCs w:val="28"/>
          <w:lang w:val="pt-BR"/>
        </w:rPr>
      </w:pPr>
    </w:p>
    <w:p w:rsidR="003C3992" w:rsidRPr="003C3992" w:rsidRDefault="003C3992">
      <w:pPr>
        <w:jc w:val="right"/>
        <w:rPr>
          <w:u w:val="single"/>
          <w:lang w:val="pt-BR"/>
        </w:rPr>
      </w:pPr>
      <w:bookmarkStart w:id="0" w:name="_GoBack"/>
    </w:p>
    <w:p w:rsidR="003C3992" w:rsidRPr="003C3992" w:rsidRDefault="003C3992" w:rsidP="003C3992">
      <w:pPr>
        <w:pStyle w:val="InfoBlue"/>
        <w:rPr>
          <w:u w:val="single"/>
        </w:rPr>
        <w:sectPr w:rsidR="003C3992" w:rsidRPr="003C3992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bookmarkEnd w:id="0"/>
    <w:p w:rsidR="003C3992" w:rsidRDefault="003C3992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399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3992" w:rsidRDefault="003C3992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3992" w:rsidRDefault="003C3992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3992" w:rsidRDefault="003C3992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3992" w:rsidRDefault="003C3992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C3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3C3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</w:tr>
      <w:tr w:rsidR="003C3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</w:tr>
      <w:tr w:rsidR="003C3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92" w:rsidRDefault="003C3992">
            <w:pPr>
              <w:pStyle w:val="Tabletext"/>
            </w:pPr>
          </w:p>
        </w:tc>
      </w:tr>
    </w:tbl>
    <w:p w:rsidR="003C3992" w:rsidRDefault="003C3992"/>
    <w:p w:rsidR="003C3992" w:rsidRDefault="003C3992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3C3992">
        <w:rPr>
          <w:lang w:val="pt-BR"/>
        </w:rPr>
        <w:instrText xml:space="preserve"> TOC \o "1-3" </w:instrText>
      </w:r>
      <w:r>
        <w:fldChar w:fldCharType="separate"/>
      </w:r>
      <w:r w:rsidRPr="003A646E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Missão de Avaliação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_Toc338518133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Motivadores dos Testes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_Toc338518134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Itens-alvo dos Testes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_Toc338518135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Abordagem dos Testes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_Toc338518136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Catálogos Iniciais de Ideias de Teste e Outras Fontes de Referência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_Toc338518137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Técnicas e Tipos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_Toc338518138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Integridade de Dados e de Banco de Dados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_Toc338518139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Função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_Toc338518140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Ciclos de Negócios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_Toc338518141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da Interface do Usuário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_Toc338518142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Carga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_Toc338518143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Stress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_Toc338518144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Volume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_Toc338518145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Segurança e de Controle de Acesso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_Toc338518146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Tolerância a Falhas e de Recuperação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_Toc338518147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Configuração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_Toc338518148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3.2.11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Teste de Instalação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_Toc338518149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Entrada e de Saída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_Toc338518150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Plano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_Toc338518151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Entrada de Plano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_Toc338518152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Saída de Plano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_Toc338518153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Suspensão e de Reinício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_Toc338518154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Ciclos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_Toc338518155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Entrada de Ciclo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_Toc338518156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Critérios de Saída de Ciclo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_Toc338518157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4.2.3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Término Anormal do Ciclo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_Toc338518158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Produtos Liberados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_Toc338518159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Sumários de Avaliação de Testes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_Toc338518160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Relatórios da Cobertura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_Toc338518161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Relatórios da Qualidade Perceptível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_Toc338518162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Registros de Incidentes e Solicitações de Mudança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_Toc338518163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5.5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Conjunto de Testes de Regressão e Scripts de Teste de Suporte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_Toc338518164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Fluxo de Trabalho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_Toc338518165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Necessidades Ambientais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_Toc338518166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Hardware Básico do Sistema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_Toc338518167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Elementos de Software Básicos do Ambiente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_Toc338518168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7.3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Ferramentas de Produtividade e de Suporte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_Toc338518169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13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7.4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Configurações do Ambiente de Teste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_Toc338518170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13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Responsabilidades, Perfil da Equipe e Necessidades de Treinamento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_Toc338518171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14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Pessoas e Papéis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_Toc338518172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14</w:t>
      </w:r>
      <w:r>
        <w:rPr>
          <w:noProof/>
        </w:rPr>
        <w:fldChar w:fldCharType="end"/>
      </w:r>
    </w:p>
    <w:p w:rsidR="003C3992" w:rsidRDefault="003C399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Perfil da Equipe e Necessidades de Treinamento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_Toc338518173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16</w:t>
      </w:r>
      <w:r>
        <w:rPr>
          <w:noProof/>
        </w:rPr>
        <w:fldChar w:fldCharType="end"/>
      </w:r>
    </w:p>
    <w:p w:rsidR="003C3992" w:rsidRDefault="003C39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A646E">
        <w:rPr>
          <w:noProof/>
          <w:lang w:val="pt-BR"/>
        </w:rPr>
        <w:lastRenderedPageBreak/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A646E">
        <w:rPr>
          <w:noProof/>
          <w:lang w:val="pt-BR"/>
        </w:rPr>
        <w:t>Marcos da Iteração</w:t>
      </w:r>
      <w:r w:rsidRPr="003C3992">
        <w:rPr>
          <w:noProof/>
          <w:lang w:val="pt-BR"/>
        </w:rPr>
        <w:tab/>
      </w:r>
      <w:r>
        <w:rPr>
          <w:noProof/>
        </w:rPr>
        <w:fldChar w:fldCharType="begin"/>
      </w:r>
      <w:r w:rsidRPr="003C3992">
        <w:rPr>
          <w:noProof/>
          <w:lang w:val="pt-BR"/>
        </w:rPr>
        <w:instrText xml:space="preserve"> PAGEREF _Toc338518174 \h </w:instrText>
      </w:r>
      <w:r>
        <w:rPr>
          <w:noProof/>
        </w:rPr>
      </w:r>
      <w:r>
        <w:rPr>
          <w:noProof/>
        </w:rPr>
        <w:fldChar w:fldCharType="separate"/>
      </w:r>
      <w:r w:rsidRPr="003C3992">
        <w:rPr>
          <w:noProof/>
          <w:lang w:val="pt-BR"/>
        </w:rPr>
        <w:t>16</w:t>
      </w:r>
      <w:r>
        <w:rPr>
          <w:noProof/>
        </w:rPr>
        <w:fldChar w:fldCharType="end"/>
      </w:r>
    </w:p>
    <w:p w:rsidR="003C3992" w:rsidRDefault="003C3992">
      <w:pPr>
        <w:pStyle w:val="MainTitle"/>
        <w:ind w:left="450" w:firstLine="450"/>
        <w:rPr>
          <w:lang w:val="fr-F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>
        <w:rPr>
          <w:lang w:val="fr-FR"/>
        </w:rPr>
        <w:t>Plano de Teste Mestre</w:t>
      </w:r>
      <w:r>
        <w:fldChar w:fldCharType="end"/>
      </w: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1" w:name="__RefHeading__25_2108318937"/>
      <w:bookmarkStart w:id="2" w:name="_Toc338518133"/>
      <w:bookmarkEnd w:id="1"/>
      <w:r>
        <w:rPr>
          <w:lang w:val="pt-BR"/>
        </w:rPr>
        <w:t>Missão de Avaliação</w:t>
      </w:r>
      <w:bookmarkEnd w:id="2"/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Temos como objetivo, com este plano de testes, verificar o bom funcionamento do produto, procurando cobrir principalmente as áreas criticas, visando encontrar o maior numero de erros possíveis.</w:t>
      </w:r>
    </w:p>
    <w:p w:rsidR="000F1116" w:rsidRDefault="000F1116" w:rsidP="000F1116">
      <w:pPr>
        <w:tabs>
          <w:tab w:val="left" w:pos="360"/>
        </w:tabs>
        <w:rPr>
          <w:lang w:val="pt-BR"/>
        </w:rPr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3" w:name="__RefHeading__27_2108318937"/>
      <w:bookmarkStart w:id="4" w:name="_Toc338518134"/>
      <w:bookmarkEnd w:id="3"/>
      <w:r>
        <w:rPr>
          <w:lang w:val="pt-BR"/>
        </w:rPr>
        <w:t>Motivadores dos Testes</w:t>
      </w:r>
      <w:bookmarkEnd w:id="4"/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Os testes serão motivados pelos requisitos funcionais e casos de usos. Analisando principalmente as áreas criticas na compra, na venda e no orçamento.</w:t>
      </w:r>
    </w:p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5" w:name="_Ref524432434"/>
      <w:bookmarkStart w:id="6" w:name="__RefHeading__29_2108318937"/>
      <w:bookmarkStart w:id="7" w:name="_Toc338518135"/>
      <w:bookmarkEnd w:id="6"/>
      <w:r>
        <w:rPr>
          <w:lang w:val="pt-BR"/>
        </w:rPr>
        <w:t>Itens-alvo dos Testes</w:t>
      </w:r>
      <w:bookmarkEnd w:id="5"/>
      <w:bookmarkEnd w:id="7"/>
    </w:p>
    <w:p w:rsidR="000F1116" w:rsidRPr="000F1116" w:rsidRDefault="000F1116" w:rsidP="000F1116">
      <w:pPr>
        <w:pStyle w:val="Corpodetexto"/>
        <w:keepLines w:val="0"/>
        <w:rPr>
          <w:lang w:val="pt-BR"/>
        </w:rPr>
      </w:pPr>
      <w:r>
        <w:rPr>
          <w:lang w:val="pt-BR"/>
        </w:rPr>
        <w:t xml:space="preserve">A listagem abaixo identifica os itens </w:t>
      </w:r>
      <w:r>
        <w:rPr>
          <w:rFonts w:ascii="Symbol" w:hAnsi="Symbol"/>
          <w:lang w:val="pt-BR"/>
        </w:rPr>
        <w:t></w:t>
      </w:r>
      <w:r>
        <w:rPr>
          <w:lang w:val="pt-BR"/>
        </w:rPr>
        <w:t xml:space="preserve"> software, hardware e elementos de suporte do produto </w:t>
      </w:r>
      <w:r>
        <w:rPr>
          <w:rFonts w:ascii="Symbol" w:hAnsi="Symbol"/>
          <w:lang w:val="pt-BR"/>
        </w:rPr>
        <w:t></w:t>
      </w:r>
      <w:r>
        <w:rPr>
          <w:lang w:val="pt-BR"/>
        </w:rPr>
        <w:t xml:space="preserve"> que foram identificados como alvo dos testes.</w:t>
      </w:r>
      <w:r w:rsidRPr="000F1116">
        <w:rPr>
          <w:lang w:val="pt-BR"/>
        </w:rPr>
        <w:t xml:space="preserve"> </w:t>
      </w:r>
      <w:r>
        <w:rPr>
          <w:lang w:val="pt-BR"/>
        </w:rPr>
        <w:t>Essa lista representa os itens que serão testados.</w:t>
      </w:r>
      <w:r w:rsidRPr="000F1116">
        <w:rPr>
          <w:lang w:val="pt-BR"/>
        </w:rPr>
        <w:t xml:space="preserve"> 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Modulo compra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Modulo Venda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Modulo Projeto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Modulo Agendamento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Modulo Estoque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Servidor Linux</w:t>
      </w:r>
    </w:p>
    <w:p w:rsidR="000F1116" w:rsidRPr="000F1116" w:rsidRDefault="000F1116" w:rsidP="000F1116">
      <w:pPr>
        <w:pStyle w:val="Corpodetexto"/>
        <w:rPr>
          <w:lang w:val="pt-BR"/>
        </w:rPr>
      </w:pPr>
      <w:r w:rsidRPr="000F1116">
        <w:rPr>
          <w:lang w:val="pt-BR"/>
        </w:rPr>
        <w:t>Software de hospedagem</w:t>
      </w:r>
    </w:p>
    <w:p w:rsidR="000F1116" w:rsidRPr="000F1116" w:rsidRDefault="003C3992" w:rsidP="000F1116">
      <w:pPr>
        <w:pStyle w:val="Corpodetexto"/>
        <w:rPr>
          <w:lang w:val="pt-BR"/>
        </w:rPr>
      </w:pPr>
      <w:r w:rsidRPr="000F1116">
        <w:rPr>
          <w:lang w:val="pt-BR"/>
        </w:rPr>
        <w:t>Desempenho</w:t>
      </w:r>
      <w:r w:rsidR="000F1116" w:rsidRPr="000F1116">
        <w:rPr>
          <w:lang w:val="pt-BR"/>
        </w:rPr>
        <w:t xml:space="preserve"> da maquina (</w:t>
      </w:r>
      <w:r w:rsidRPr="000F1116">
        <w:rPr>
          <w:lang w:val="pt-BR"/>
        </w:rPr>
        <w:t>benchmark</w:t>
      </w:r>
      <w:r w:rsidR="000F1116" w:rsidRPr="000F1116">
        <w:rPr>
          <w:lang w:val="pt-BR"/>
        </w:rPr>
        <w:t>)</w:t>
      </w:r>
    </w:p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8" w:name="__RefHeading__31_2108318937"/>
      <w:bookmarkStart w:id="9" w:name="__RefHeading__39_2108318937"/>
      <w:bookmarkStart w:id="10" w:name="_Toc338518136"/>
      <w:bookmarkEnd w:id="8"/>
      <w:bookmarkEnd w:id="9"/>
      <w:r>
        <w:rPr>
          <w:lang w:val="pt-BR"/>
        </w:rPr>
        <w:t>Abordagem dos Testes</w:t>
      </w:r>
      <w:bookmarkEnd w:id="10"/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11" w:name="__RefHeading__41_2108318937"/>
      <w:bookmarkStart w:id="12" w:name="_Toc338518137"/>
      <w:bookmarkEnd w:id="11"/>
      <w:r>
        <w:rPr>
          <w:lang w:val="pt-BR"/>
        </w:rPr>
        <w:t xml:space="preserve">Catálogos Iniciais de </w:t>
      </w:r>
      <w:r w:rsidR="003C3992">
        <w:rPr>
          <w:lang w:val="pt-BR"/>
        </w:rPr>
        <w:t>Ideias</w:t>
      </w:r>
      <w:r>
        <w:rPr>
          <w:lang w:val="pt-BR"/>
        </w:rPr>
        <w:t xml:space="preserve"> de Teste e Outras Fontes de Referência</w:t>
      </w:r>
      <w:bookmarkEnd w:id="12"/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Documento de visão</w:t>
      </w:r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Casos de uso</w:t>
      </w:r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Documento de arquitetura</w:t>
      </w:r>
    </w:p>
    <w:p w:rsidR="000F1116" w:rsidRDefault="000F1116" w:rsidP="001E5488">
      <w:pPr>
        <w:pStyle w:val="Ttulo2"/>
        <w:numPr>
          <w:ilvl w:val="1"/>
          <w:numId w:val="3"/>
        </w:numPr>
        <w:suppressAutoHyphens/>
        <w:autoSpaceDN/>
        <w:ind w:left="720" w:hanging="720"/>
        <w:rPr>
          <w:lang w:val="pt-BR"/>
        </w:rPr>
      </w:pPr>
      <w:bookmarkStart w:id="13" w:name="__RefHeading__43_2108318937"/>
      <w:bookmarkStart w:id="14" w:name="_Toc338518138"/>
      <w:bookmarkEnd w:id="13"/>
      <w:r>
        <w:rPr>
          <w:lang w:val="pt-BR"/>
        </w:rPr>
        <w:t>Técnicas e Tipos de Teste</w:t>
      </w:r>
      <w:bookmarkEnd w:id="14"/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15" w:name="__RefHeading__45_2108318937"/>
      <w:bookmarkStart w:id="16" w:name="_Toc338518139"/>
      <w:bookmarkEnd w:id="15"/>
      <w:r>
        <w:rPr>
          <w:lang w:val="pt-BR"/>
        </w:rPr>
        <w:t>Teste de Integridade de Dados e de Banco de Dados</w:t>
      </w:r>
      <w:bookmarkEnd w:id="16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Corpodetexto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Testar a conexão com o banco de dados.</w:t>
            </w:r>
            <w:r>
              <w:rPr>
                <w:lang w:val="pt-BR"/>
              </w:rPr>
              <w:br/>
              <w:t>Testar o armazenamento de rotinas de movimentações no banco de dados.</w:t>
            </w:r>
          </w:p>
          <w:p w:rsidR="000F1116" w:rsidRDefault="000F1116" w:rsidP="003C3992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Testar a integridade do banco de dados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>Insira um registro de cliente e faça uma assertiva validando uma consulta com o banco de dados retornou aquele cliente do banco de dados.</w:t>
            </w:r>
          </w:p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>Abra a conexão com o banco</w:t>
            </w:r>
          </w:p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 xml:space="preserve">Realize varias operações e em cada uma verifique se obteve o </w:t>
            </w:r>
            <w:r w:rsidR="003C3992" w:rsidRPr="000F1116">
              <w:rPr>
                <w:lang w:val="pt-BR"/>
              </w:rPr>
              <w:t>resultado</w:t>
            </w:r>
            <w:r w:rsidRPr="000F1116">
              <w:rPr>
                <w:lang w:val="pt-BR"/>
              </w:rPr>
              <w:t xml:space="preserve"> esperado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 xml:space="preserve">Faça pelo menos </w:t>
            </w:r>
            <w:r w:rsidR="003C3992" w:rsidRPr="000F1116">
              <w:rPr>
                <w:lang w:val="pt-BR"/>
              </w:rPr>
              <w:t>três</w:t>
            </w:r>
            <w:r w:rsidRPr="000F1116">
              <w:rPr>
                <w:lang w:val="pt-BR"/>
              </w:rPr>
              <w:t xml:space="preserve"> operações de inclusão alteração e exclusão em cada tabela</w:t>
            </w:r>
          </w:p>
          <w:p w:rsidR="000F1116" w:rsidRPr="000F1116" w:rsidRDefault="003C3992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>Verifique</w:t>
            </w:r>
            <w:r w:rsidR="000F1116" w:rsidRPr="000F1116">
              <w:rPr>
                <w:lang w:val="pt-BR"/>
              </w:rPr>
              <w:t xml:space="preserve"> se cada operação foi realizada como deveria através de consultas.</w:t>
            </w:r>
          </w:p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 xml:space="preserve">Procure realizar operações que deveriam falhar como inserir dois elementos com a mesma chave </w:t>
            </w:r>
          </w:p>
          <w:p w:rsidR="000F1116" w:rsidRDefault="000F1116" w:rsidP="003C3992">
            <w:pPr>
              <w:rPr>
                <w:lang w:val="pt-BR"/>
              </w:rPr>
            </w:pP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lastRenderedPageBreak/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</w:p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JUnit e Spring-test</w:t>
            </w: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  <w:r>
              <w:t>Todos os casos corretos devem ser realizado corretamente e os casos Incorretos devem gerar um erro</w:t>
            </w: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1E5488">
            <w:pPr>
              <w:numPr>
                <w:ilvl w:val="0"/>
                <w:numId w:val="9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O ambiente de teste deverá estar configurado no projeto e o banco de dados deverá estar em execução.</w:t>
            </w:r>
          </w:p>
          <w:p w:rsidR="000F1116" w:rsidRDefault="000F1116" w:rsidP="003C3992">
            <w:pPr>
              <w:pStyle w:val="InfoBlue"/>
            </w:pPr>
          </w:p>
        </w:tc>
      </w:tr>
    </w:tbl>
    <w:p w:rsidR="000F1116" w:rsidRPr="000F1116" w:rsidRDefault="000F1116" w:rsidP="003C3992">
      <w:pPr>
        <w:pStyle w:val="InfoBlue"/>
      </w:pPr>
    </w:p>
    <w:p w:rsidR="000F1116" w:rsidRDefault="000F1116" w:rsidP="001E5488">
      <w:pPr>
        <w:pStyle w:val="Ttulo3"/>
        <w:numPr>
          <w:ilvl w:val="2"/>
          <w:numId w:val="3"/>
        </w:numPr>
        <w:suppressAutoHyphens/>
        <w:autoSpaceDN/>
        <w:rPr>
          <w:lang w:val="pt-BR"/>
        </w:rPr>
      </w:pPr>
      <w:bookmarkStart w:id="17" w:name="__RefHeading__47_2108318937"/>
      <w:bookmarkStart w:id="18" w:name="_Toc338518140"/>
      <w:bookmarkEnd w:id="17"/>
      <w:r>
        <w:rPr>
          <w:lang w:val="pt-BR"/>
        </w:rPr>
        <w:t>Teste de Função</w:t>
      </w:r>
      <w:bookmarkEnd w:id="18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keepNext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ind w:left="720"/>
              <w:rPr>
                <w:lang w:val="pt-BR"/>
              </w:rPr>
            </w:pPr>
            <w:r>
              <w:rPr>
                <w:lang w:val="pt-BR"/>
              </w:rPr>
              <w:t>Verificar se o sistema atende aos casos de usos implementados</w:t>
            </w: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Executar os vários casos e verificar se o  sistema se comporta como esperado.</w:t>
            </w:r>
          </w:p>
          <w:p w:rsidR="000F1116" w:rsidRDefault="000F1116" w:rsidP="003C3992">
            <w:pPr>
              <w:rPr>
                <w:lang w:val="pt-BR"/>
              </w:rPr>
            </w:pP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3C3992" w:rsidP="003C3992">
            <w:pPr>
              <w:rPr>
                <w:lang w:val="pt-BR"/>
              </w:rPr>
            </w:pPr>
            <w:r>
              <w:rPr>
                <w:lang w:val="pt-BR"/>
              </w:rPr>
              <w:t>Inserir dados corretos e o sistema respondem</w:t>
            </w:r>
            <w:r w:rsidR="000F1116">
              <w:rPr>
                <w:lang w:val="pt-BR"/>
              </w:rPr>
              <w:t xml:space="preserve"> da maneira esperada no caso de uso. E tentar inserir dados inválidos se o sistema permitir deve mostrar um erro apropriado</w:t>
            </w: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O Caso de uso deverá estar finalizado e será necessário o acompanhamento dos documentos.</w:t>
            </w:r>
          </w:p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Os testes serão realizados manualmente</w:t>
            </w:r>
          </w:p>
        </w:tc>
      </w:tr>
    </w:tbl>
    <w:p w:rsidR="000F1116" w:rsidRPr="000F1116" w:rsidRDefault="000F1116" w:rsidP="000F1116">
      <w:pPr>
        <w:pStyle w:val="bodytext"/>
        <w:rPr>
          <w:rFonts w:ascii="Arial" w:hAnsi="Arial" w:cs="Arial"/>
          <w:lang w:val="pt-BR"/>
        </w:rPr>
      </w:pPr>
    </w:p>
    <w:p w:rsidR="000F1116" w:rsidRDefault="000F1116" w:rsidP="001E5488">
      <w:pPr>
        <w:pStyle w:val="Ttulo3"/>
        <w:pageBreakBefore/>
        <w:numPr>
          <w:ilvl w:val="2"/>
          <w:numId w:val="3"/>
        </w:numPr>
        <w:suppressAutoHyphens/>
        <w:autoSpaceDN/>
        <w:rPr>
          <w:lang w:val="pt-BR"/>
        </w:rPr>
      </w:pPr>
      <w:bookmarkStart w:id="19" w:name="__RefHeading__49_2108318937"/>
      <w:bookmarkStart w:id="20" w:name="_Toc338518141"/>
      <w:bookmarkEnd w:id="19"/>
      <w:r>
        <w:rPr>
          <w:lang w:val="pt-BR"/>
        </w:rPr>
        <w:lastRenderedPageBreak/>
        <w:t>Teste de Ciclos de Negócios</w:t>
      </w:r>
      <w:bookmarkEnd w:id="20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Testar o comportamento do sistema após vários ciclos de negócios realizados.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Inserir várias vezes o caso de uso para facilitar os testes nas consultas.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 xml:space="preserve">Preenche vários ciclos do caso de uso permitindo navegações com datas </w:t>
            </w:r>
            <w:r w:rsidR="003C3992">
              <w:rPr>
                <w:lang w:val="pt-BR"/>
              </w:rPr>
              <w:t>em longo prazo</w:t>
            </w:r>
            <w:r>
              <w:rPr>
                <w:lang w:val="pt-BR"/>
              </w:rPr>
              <w:t xml:space="preserve"> e valores e estoque acumulados.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>O caso de uso deverá estar finalizado</w:t>
            </w:r>
            <w:r>
              <w:rPr>
                <w:lang w:val="pt-BR"/>
              </w:rPr>
              <w:t>.</w:t>
            </w:r>
          </w:p>
        </w:tc>
      </w:tr>
    </w:tbl>
    <w:p w:rsidR="000F1116" w:rsidRDefault="000F1116" w:rsidP="001E5488">
      <w:pPr>
        <w:pStyle w:val="Ttulo3"/>
        <w:pageBreakBefore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21" w:name="__RefHeading__51_2108318937"/>
      <w:bookmarkStart w:id="22" w:name="_Toc338518142"/>
      <w:bookmarkEnd w:id="21"/>
      <w:r>
        <w:rPr>
          <w:lang w:val="pt-BR"/>
        </w:rPr>
        <w:lastRenderedPageBreak/>
        <w:t>Teste da Interface do Usuário</w:t>
      </w:r>
      <w:bookmarkEnd w:id="22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Testar o comportamento da apresentação do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Navegar pelo sistema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Navegar pelo sistema validando a navegação do sistema e a disposição dos componentes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bookmarkStart w:id="23" w:name="internal-source-marker_0.533223766833543"/>
            <w:r>
              <w:rPr>
                <w:rFonts w:ascii="Arial" w:hAnsi="Arial"/>
                <w:color w:val="000000"/>
                <w:sz w:val="19"/>
                <w:lang w:val="pt-BR"/>
              </w:rPr>
              <w:t>O caso de uso deverá estar finalizado</w:t>
            </w:r>
          </w:p>
        </w:tc>
      </w:tr>
    </w:tbl>
    <w:p w:rsidR="000F1116" w:rsidRPr="000F1116" w:rsidRDefault="000F1116" w:rsidP="000F1116">
      <w:pPr>
        <w:pStyle w:val="bodytext"/>
        <w:rPr>
          <w:rFonts w:ascii="Arial" w:hAnsi="Arial" w:cs="Arial"/>
          <w:lang w:val="pt-BR"/>
        </w:rPr>
      </w:pPr>
    </w:p>
    <w:p w:rsidR="000F1116" w:rsidRDefault="000F1116" w:rsidP="001E5488">
      <w:pPr>
        <w:pStyle w:val="Ttulo3"/>
        <w:keepNext w:val="0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24" w:name="__RefHeading__53_2108318937"/>
      <w:bookmarkStart w:id="25" w:name="__RefHeading__55_2108318937"/>
      <w:bookmarkStart w:id="26" w:name="_Toc338518143"/>
      <w:bookmarkEnd w:id="24"/>
      <w:bookmarkEnd w:id="25"/>
      <w:r>
        <w:rPr>
          <w:lang w:val="pt-BR"/>
        </w:rPr>
        <w:t>Teste de Carga</w:t>
      </w:r>
      <w:bookmarkEnd w:id="26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 xml:space="preserve">       Testar o limite de processamento do sistema.</w:t>
            </w: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>Emular grande número de requisições no sistema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3C3992" w:rsidP="003C3992">
            <w:pPr>
              <w:rPr>
                <w:lang w:val="pt-BR"/>
              </w:rPr>
            </w:pPr>
            <w:r>
              <w:rPr>
                <w:lang w:val="pt-BR"/>
              </w:rPr>
              <w:t>Através da ferramenta Emular grande número de requisições no sistemas para avaliar o comportamento.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JMeter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 xml:space="preserve">Para que o teste seja bem avaliado </w:t>
            </w:r>
            <w:r w:rsidR="003C3992" w:rsidRPr="000F1116">
              <w:rPr>
                <w:lang w:val="pt-BR"/>
              </w:rPr>
              <w:t>ideal</w:t>
            </w:r>
            <w:r w:rsidRPr="000F1116">
              <w:rPr>
                <w:lang w:val="pt-BR"/>
              </w:rPr>
              <w:t xml:space="preserve"> o sistema concluído e no ambiente de produção</w:t>
            </w:r>
          </w:p>
        </w:tc>
      </w:tr>
    </w:tbl>
    <w:p w:rsidR="000F1116" w:rsidRPr="000F1116" w:rsidRDefault="000F1116" w:rsidP="000F1116">
      <w:pPr>
        <w:pStyle w:val="bodytext"/>
        <w:rPr>
          <w:lang w:val="pt-BR"/>
        </w:rPr>
      </w:pPr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27" w:name="__RefHeading__57_2108318937"/>
      <w:bookmarkStart w:id="28" w:name="_Toc338518144"/>
      <w:bookmarkEnd w:id="27"/>
      <w:r>
        <w:rPr>
          <w:lang w:val="pt-BR"/>
        </w:rPr>
        <w:t>Teste de Stress</w:t>
      </w:r>
      <w:bookmarkEnd w:id="28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Testar o comportamento do sistema em situações anormais.</w:t>
            </w:r>
          </w:p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r>
              <w:t>Emular situações anormais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lang w:val="pt-BR"/>
              </w:rPr>
            </w:pPr>
            <w:r>
              <w:rPr>
                <w:lang w:val="pt-BR"/>
              </w:rPr>
              <w:t>JMeter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rPr>
                <w:lang w:val="pt-BR"/>
              </w:rPr>
            </w:pPr>
            <w:r w:rsidRPr="000F1116">
              <w:rPr>
                <w:lang w:val="pt-BR"/>
              </w:rPr>
              <w:t xml:space="preserve">Para que o teste seja bem avaliado </w:t>
            </w:r>
            <w:r w:rsidR="003C3992" w:rsidRPr="000F1116">
              <w:rPr>
                <w:lang w:val="pt-BR"/>
              </w:rPr>
              <w:t>ideal</w:t>
            </w:r>
            <w:r w:rsidRPr="000F1116">
              <w:rPr>
                <w:lang w:val="pt-BR"/>
              </w:rPr>
              <w:t xml:space="preserve"> o sistema concluído e no ambiente de produção</w:t>
            </w:r>
          </w:p>
          <w:p w:rsidR="000F1116" w:rsidRDefault="000F1116" w:rsidP="003C3992">
            <w:pPr>
              <w:pStyle w:val="InfoBlue"/>
            </w:pPr>
          </w:p>
        </w:tc>
      </w:tr>
    </w:tbl>
    <w:p w:rsidR="000F1116" w:rsidRPr="000F1116" w:rsidRDefault="000F1116" w:rsidP="000F1116">
      <w:pPr>
        <w:pStyle w:val="bodytext"/>
        <w:rPr>
          <w:lang w:val="pt-BR"/>
        </w:rPr>
      </w:pPr>
    </w:p>
    <w:p w:rsidR="000F1116" w:rsidRDefault="000F1116" w:rsidP="001E5488">
      <w:pPr>
        <w:pStyle w:val="Ttulo3"/>
        <w:pageBreakBefore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29" w:name="__RefHeading__59_2108318937"/>
      <w:bookmarkStart w:id="30" w:name="_Toc338518145"/>
      <w:bookmarkEnd w:id="29"/>
      <w:r>
        <w:rPr>
          <w:lang w:val="pt-BR"/>
        </w:rPr>
        <w:lastRenderedPageBreak/>
        <w:t>Teste de Volume</w:t>
      </w:r>
      <w:bookmarkEnd w:id="30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Corpodetexto"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Testar o comportamento do sistema com grande volume de dados.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Realizar consultas, relatórios e funcionalidade do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Fazer uma carga de dados maior que o esperado no projeto possibilitando realizar testes com grande número de dados.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0"/>
            </w:pPr>
          </w:p>
        </w:tc>
      </w:tr>
      <w:tr w:rsidR="000F1116" w:rsidRP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Para que o teste seja bem avaliado </w:t>
            </w:r>
            <w:r w:rsidR="003C3992">
              <w:rPr>
                <w:rFonts w:ascii="Arial" w:hAnsi="Arial"/>
                <w:color w:val="000000"/>
                <w:sz w:val="19"/>
                <w:lang w:val="pt-BR"/>
              </w:rPr>
              <w:t>ideal</w:t>
            </w: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 o sistema concluído e no ambiente de produção</w:t>
            </w:r>
          </w:p>
        </w:tc>
      </w:tr>
    </w:tbl>
    <w:p w:rsidR="000F1116" w:rsidRPr="000F1116" w:rsidRDefault="000F1116" w:rsidP="000F1116">
      <w:pPr>
        <w:pStyle w:val="Corpodetexto"/>
        <w:rPr>
          <w:lang w:val="pt-BR"/>
        </w:rPr>
      </w:pPr>
    </w:p>
    <w:p w:rsidR="000F1116" w:rsidRDefault="000F1116" w:rsidP="001E5488">
      <w:pPr>
        <w:pStyle w:val="Ttulo3"/>
        <w:pageBreakBefore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31" w:name="__RefHeading__61_2108318937"/>
      <w:bookmarkStart w:id="32" w:name="_Toc338518146"/>
      <w:bookmarkEnd w:id="31"/>
      <w:r>
        <w:rPr>
          <w:lang w:val="pt-BR"/>
        </w:rPr>
        <w:lastRenderedPageBreak/>
        <w:t>Teste de Segurança e de Controle de Acesso</w:t>
      </w:r>
      <w:bookmarkEnd w:id="32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Corpodetexto"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Testar a autenticação no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1E5488">
            <w:pPr>
              <w:numPr>
                <w:ilvl w:val="0"/>
                <w:numId w:val="8"/>
              </w:numPr>
              <w:suppressAutoHyphens/>
              <w:autoSpaceDN/>
              <w:ind w:left="0" w:firstLine="0"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Codificar teste no pacote de teste da aplicação criando um usuário e autenticando no sistema.</w:t>
            </w:r>
          </w:p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Realizar teste na autenticação do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  <w:r>
              <w:t>JUnit, Spring-Security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Caso de uso autenticação deverá estar completo. </w:t>
            </w:r>
          </w:p>
        </w:tc>
      </w:tr>
    </w:tbl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33" w:name="__RefHeading__63_2108318937"/>
      <w:bookmarkStart w:id="34" w:name="_Toc338518147"/>
      <w:bookmarkEnd w:id="33"/>
      <w:r>
        <w:rPr>
          <w:lang w:val="pt-BR"/>
        </w:rPr>
        <w:t>Teste de Tolerância a Falhas e de Recuperação</w:t>
      </w:r>
      <w:bookmarkEnd w:id="34"/>
    </w:p>
    <w:p w:rsidR="000F1116" w:rsidRDefault="000F1116" w:rsidP="003C3992">
      <w:pPr>
        <w:pStyle w:val="InfoBlue"/>
      </w:pPr>
    </w:p>
    <w:p w:rsidR="000F1116" w:rsidRPr="000F1116" w:rsidRDefault="000F1116" w:rsidP="000F1116">
      <w:pPr>
        <w:pStyle w:val="Corpodetexto"/>
        <w:rPr>
          <w:lang w:val="pt-BR"/>
        </w:rPr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Corpodetexto"/>
              <w:widowControl/>
              <w:spacing w:after="0"/>
              <w:ind w:left="0"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       Testar permissões no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       Adicionar/remover usuários em grupos e navegar pelo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      Realizar navegações no sistema testando as permissões dos grupos nas paginas.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JUnit, Spring-Security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Caso de uso autenticação deverá estar completo. </w:t>
            </w:r>
          </w:p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35" w:name="__RefHeading__65_2108318937"/>
      <w:bookmarkStart w:id="36" w:name="_Toc338518148"/>
      <w:bookmarkEnd w:id="35"/>
      <w:r>
        <w:rPr>
          <w:lang w:val="pt-BR"/>
        </w:rPr>
        <w:t>Teste de Configuração</w:t>
      </w:r>
      <w:bookmarkEnd w:id="36"/>
    </w:p>
    <w:p w:rsidR="000F1116" w:rsidRDefault="000F1116" w:rsidP="003C3992">
      <w:pPr>
        <w:pStyle w:val="InfoBlue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Testar configuração do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Execução do maven.</w:t>
            </w:r>
          </w:p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b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 xml:space="preserve">Validar </w:t>
            </w:r>
            <w:r w:rsidR="003C3992">
              <w:rPr>
                <w:rFonts w:ascii="Arial" w:hAnsi="Arial"/>
                <w:color w:val="000000"/>
                <w:sz w:val="19"/>
                <w:lang w:val="pt-BR"/>
              </w:rPr>
              <w:t>dependências</w:t>
            </w:r>
            <w:r>
              <w:rPr>
                <w:rFonts w:ascii="Arial" w:hAnsi="Arial"/>
                <w:color w:val="000000"/>
                <w:sz w:val="19"/>
                <w:lang w:val="pt-BR"/>
              </w:rPr>
              <w:t>, configurações com banco de dados e servidor web</w:t>
            </w:r>
            <w:r>
              <w:rPr>
                <w:rFonts w:ascii="Arial" w:hAnsi="Arial"/>
                <w:b/>
                <w:color w:val="000000"/>
                <w:sz w:val="19"/>
                <w:lang w:val="pt-BR"/>
              </w:rPr>
              <w:t xml:space="preserve">. 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Maven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</w:tbl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37" w:name="__RefHeading__67_2108318937"/>
      <w:bookmarkStart w:id="38" w:name="_Toc338518149"/>
      <w:bookmarkEnd w:id="37"/>
      <w:r>
        <w:rPr>
          <w:lang w:val="pt-BR"/>
        </w:rPr>
        <w:t>Teste de Instalação</w:t>
      </w:r>
      <w:bookmarkEnd w:id="38"/>
    </w:p>
    <w:p w:rsidR="000F1116" w:rsidRDefault="000F1116" w:rsidP="000F1116">
      <w:pPr>
        <w:pStyle w:val="Corpodetexto"/>
      </w:pP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2160"/>
        <w:gridCol w:w="6712"/>
      </w:tblGrid>
      <w:tr w:rsidR="000F1116" w:rsidTr="003C399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Corpodetexto"/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Testar Instalação do Sistema.</w:t>
            </w: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Técnica: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sz w:val="19"/>
                <w:lang w:val="pt-BR"/>
              </w:rPr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widowControl/>
              <w:rPr>
                <w:rFonts w:ascii="Arial" w:hAnsi="Arial"/>
                <w:b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Validar que o servidor de aplicação esteja executando com a aplicação</w:t>
            </w:r>
            <w:r>
              <w:rPr>
                <w:rFonts w:ascii="Arial" w:hAnsi="Arial"/>
                <w:b/>
                <w:color w:val="000000"/>
                <w:sz w:val="19"/>
                <w:lang w:val="pt-BR"/>
              </w:rPr>
              <w:t xml:space="preserve">. </w:t>
            </w:r>
          </w:p>
          <w:p w:rsidR="000F1116" w:rsidRDefault="000F1116" w:rsidP="003C3992">
            <w:pPr>
              <w:pStyle w:val="Corpodetexto"/>
              <w:rPr>
                <w:lang w:val="pt-BR"/>
              </w:rPr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InfoBlue"/>
            </w:pPr>
          </w:p>
        </w:tc>
      </w:tr>
      <w:tr w:rsidR="000F1116" w:rsidTr="003C399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O Sistema deverá ter sido implantado no servidor</w:t>
            </w:r>
          </w:p>
          <w:p w:rsidR="000F1116" w:rsidRDefault="000F1116" w:rsidP="003C3992">
            <w:pPr>
              <w:pStyle w:val="Corpodetexto"/>
              <w:rPr>
                <w:lang w:val="pt-BR"/>
              </w:rPr>
            </w:pPr>
          </w:p>
        </w:tc>
      </w:tr>
    </w:tbl>
    <w:p w:rsidR="000F1116" w:rsidRDefault="000F1116" w:rsidP="001E5488">
      <w:pPr>
        <w:pStyle w:val="Ttulo1"/>
        <w:keepNext w:val="0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39" w:name="__RefHeading__69_2108318937"/>
      <w:bookmarkStart w:id="40" w:name="_Toc338518150"/>
      <w:bookmarkEnd w:id="39"/>
      <w:r>
        <w:rPr>
          <w:sz w:val="24"/>
          <w:szCs w:val="24"/>
          <w:lang w:val="pt-BR"/>
        </w:rPr>
        <w:t>Critérios de Entrada e de Saída</w:t>
      </w:r>
      <w:bookmarkEnd w:id="40"/>
    </w:p>
    <w:p w:rsidR="000F1116" w:rsidRDefault="000F1116" w:rsidP="001E5488">
      <w:pPr>
        <w:pStyle w:val="Ttulo2"/>
        <w:keepNext w:val="0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41" w:name="__RefHeading__71_2108318937"/>
      <w:bookmarkStart w:id="42" w:name="_Toc338518151"/>
      <w:bookmarkEnd w:id="41"/>
      <w:r>
        <w:rPr>
          <w:lang w:val="pt-BR"/>
        </w:rPr>
        <w:t>Plano de Teste</w:t>
      </w:r>
      <w:bookmarkEnd w:id="42"/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43" w:name="__RefHeading__73_2108318937"/>
      <w:bookmarkStart w:id="44" w:name="_Toc338518152"/>
      <w:bookmarkEnd w:id="43"/>
      <w:r>
        <w:rPr>
          <w:lang w:val="pt-BR"/>
        </w:rPr>
        <w:t>Critérios de Entrada de Plano de Teste</w:t>
      </w:r>
      <w:bookmarkEnd w:id="44"/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No inicio do desenvolvimento do software.</w:t>
      </w:r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45" w:name="__RefHeading__75_2108318937"/>
      <w:bookmarkStart w:id="46" w:name="_Toc338518153"/>
      <w:bookmarkEnd w:id="45"/>
      <w:r>
        <w:rPr>
          <w:lang w:val="pt-BR"/>
        </w:rPr>
        <w:t>Critérios de Saída de Plano de Teste</w:t>
      </w:r>
      <w:bookmarkEnd w:id="46"/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>Software em produção.</w:t>
      </w:r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47" w:name="__RefHeading__77_2108318937"/>
      <w:bookmarkEnd w:id="47"/>
      <w:r w:rsidRPr="000F1116">
        <w:rPr>
          <w:rFonts w:eastAsia="Arial"/>
          <w:lang w:val="pt-BR"/>
        </w:rPr>
        <w:t xml:space="preserve"> </w:t>
      </w:r>
      <w:bookmarkStart w:id="48" w:name="_Toc338518154"/>
      <w:r>
        <w:rPr>
          <w:lang w:val="pt-BR"/>
        </w:rPr>
        <w:t>Critérios de Suspensão e de Reinício</w:t>
      </w:r>
      <w:bookmarkEnd w:id="48"/>
    </w:p>
    <w:p w:rsidR="000F1116" w:rsidRPr="000F1116" w:rsidRDefault="000F1116" w:rsidP="000F1116">
      <w:pPr>
        <w:rPr>
          <w:lang w:val="pt-BR"/>
        </w:rPr>
      </w:pPr>
      <w:r w:rsidRPr="000F1116">
        <w:rPr>
          <w:b/>
          <w:bCs/>
          <w:lang w:val="pt-BR"/>
        </w:rPr>
        <w:tab/>
      </w:r>
      <w:r w:rsidRPr="000F1116">
        <w:rPr>
          <w:lang w:val="pt-BR"/>
        </w:rPr>
        <w:t>Suspensão : Em caso de falhas críticas tanto técnicas como negociais.</w:t>
      </w:r>
    </w:p>
    <w:p w:rsidR="000F1116" w:rsidRDefault="000F1116" w:rsidP="000F1116">
      <w:pPr>
        <w:tabs>
          <w:tab w:val="left" w:pos="360"/>
        </w:tabs>
        <w:rPr>
          <w:lang w:val="pt-BR"/>
        </w:rPr>
      </w:pPr>
      <w:r>
        <w:rPr>
          <w:lang w:val="pt-BR"/>
        </w:rPr>
        <w:tab/>
        <w:t>Reinicio : Correção de uma falha ou alterações no sistema.</w:t>
      </w:r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49" w:name="__RefHeading__79_2108318937"/>
      <w:bookmarkStart w:id="50" w:name="_Toc338518155"/>
      <w:bookmarkEnd w:id="49"/>
      <w:r>
        <w:rPr>
          <w:lang w:val="pt-BR"/>
        </w:rPr>
        <w:t>Ciclos de Teste</w:t>
      </w:r>
      <w:bookmarkEnd w:id="50"/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51" w:name="__RefHeading__81_2108318937"/>
      <w:bookmarkStart w:id="52" w:name="_Toc338518156"/>
      <w:bookmarkEnd w:id="51"/>
      <w:r>
        <w:rPr>
          <w:lang w:val="pt-BR"/>
        </w:rPr>
        <w:t>Critérios de Entrada de Ciclo de Teste</w:t>
      </w:r>
      <w:bookmarkEnd w:id="52"/>
    </w:p>
    <w:p w:rsidR="000F1116" w:rsidRDefault="000F1116" w:rsidP="000F1116">
      <w:pPr>
        <w:rPr>
          <w:rFonts w:ascii="Arial" w:hAnsi="Arial"/>
          <w:color w:val="000000"/>
          <w:sz w:val="19"/>
          <w:lang w:val="pt-BR"/>
        </w:rPr>
      </w:pPr>
      <w:r>
        <w:rPr>
          <w:rFonts w:ascii="Arial" w:hAnsi="Arial"/>
          <w:color w:val="000000"/>
          <w:sz w:val="19"/>
          <w:lang w:val="pt-BR"/>
        </w:rPr>
        <w:t>A cada iteração desde que a iteração anterior tenha sido executada com sucesso.</w:t>
      </w:r>
    </w:p>
    <w:p w:rsidR="000F1116" w:rsidRDefault="000F1116" w:rsidP="000F1116">
      <w:pPr>
        <w:rPr>
          <w:rFonts w:ascii="Arial" w:hAnsi="Arial"/>
          <w:color w:val="000000"/>
          <w:sz w:val="19"/>
          <w:lang w:val="pt-BR"/>
        </w:rPr>
      </w:pPr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53" w:name="__RefHeading__83_2108318937"/>
      <w:bookmarkStart w:id="54" w:name="_Toc338518157"/>
      <w:bookmarkEnd w:id="53"/>
      <w:r>
        <w:rPr>
          <w:lang w:val="pt-BR"/>
        </w:rPr>
        <w:t>Critérios de Saída de Ciclo de Teste</w:t>
      </w:r>
      <w:bookmarkEnd w:id="54"/>
    </w:p>
    <w:p w:rsidR="000F1116" w:rsidRDefault="000F1116" w:rsidP="000F1116">
      <w:pPr>
        <w:pStyle w:val="Corpodetexto"/>
        <w:rPr>
          <w:rFonts w:ascii="Times" w:hAnsi="Times"/>
          <w:b/>
          <w:color w:val="000000"/>
          <w:sz w:val="28"/>
          <w:lang w:val="pt-BR"/>
        </w:rPr>
      </w:pPr>
      <w:r>
        <w:rPr>
          <w:rFonts w:ascii="Arial" w:hAnsi="Arial"/>
          <w:color w:val="000000"/>
          <w:sz w:val="19"/>
          <w:lang w:val="pt-BR"/>
        </w:rPr>
        <w:t>Final da iteração com os testes executados com sucesso.</w:t>
      </w:r>
      <w:r>
        <w:rPr>
          <w:rFonts w:ascii="Times" w:hAnsi="Times"/>
          <w:b/>
          <w:color w:val="000000"/>
          <w:sz w:val="28"/>
          <w:lang w:val="pt-BR"/>
        </w:rPr>
        <w:t xml:space="preserve"> </w:t>
      </w:r>
    </w:p>
    <w:p w:rsidR="000F1116" w:rsidRDefault="000F1116" w:rsidP="001E5488">
      <w:pPr>
        <w:pStyle w:val="Ttulo3"/>
        <w:numPr>
          <w:ilvl w:val="2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55" w:name="__RefHeading__85_2108318937"/>
      <w:bookmarkStart w:id="56" w:name="_Toc338518158"/>
      <w:bookmarkEnd w:id="55"/>
      <w:r>
        <w:rPr>
          <w:lang w:val="pt-BR"/>
        </w:rPr>
        <w:t>Término Anormal do Ciclo de Teste</w:t>
      </w:r>
      <w:bookmarkEnd w:id="56"/>
    </w:p>
    <w:p w:rsidR="000F1116" w:rsidRPr="000F1116" w:rsidRDefault="000F1116" w:rsidP="000F1116">
      <w:pPr>
        <w:widowControl/>
        <w:rPr>
          <w:rFonts w:ascii="Arial" w:hAnsi="Arial"/>
          <w:color w:val="000000"/>
          <w:sz w:val="19"/>
          <w:lang w:val="pt-BR"/>
        </w:rPr>
      </w:pPr>
      <w:r w:rsidRPr="000F1116">
        <w:rPr>
          <w:rFonts w:ascii="Arial" w:hAnsi="Arial"/>
          <w:color w:val="000000"/>
          <w:sz w:val="19"/>
          <w:lang w:val="pt-BR"/>
        </w:rPr>
        <w:tab/>
        <w:t xml:space="preserve">Em caso de falha crítica será </w:t>
      </w:r>
      <w:r w:rsidR="003C3992" w:rsidRPr="000F1116">
        <w:rPr>
          <w:rFonts w:ascii="Arial" w:hAnsi="Arial"/>
          <w:color w:val="000000"/>
          <w:sz w:val="19"/>
          <w:lang w:val="pt-BR"/>
        </w:rPr>
        <w:t>suspenso</w:t>
      </w:r>
      <w:r w:rsidRPr="000F1116">
        <w:rPr>
          <w:rFonts w:ascii="Arial" w:hAnsi="Arial"/>
          <w:color w:val="000000"/>
          <w:sz w:val="19"/>
          <w:lang w:val="pt-BR"/>
        </w:rPr>
        <w:t>.</w:t>
      </w:r>
    </w:p>
    <w:p w:rsidR="000F1116" w:rsidRPr="000F1116" w:rsidRDefault="000F1116" w:rsidP="000F1116">
      <w:pPr>
        <w:pStyle w:val="Corpodetexto"/>
        <w:rPr>
          <w:lang w:val="pt-BR"/>
        </w:rPr>
      </w:pPr>
    </w:p>
    <w:p w:rsidR="000F1116" w:rsidRDefault="000F1116" w:rsidP="001E5488">
      <w:pPr>
        <w:pStyle w:val="Ttulo1"/>
        <w:keepNext w:val="0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57" w:name="__RefHeading__87_2108318937"/>
      <w:bookmarkStart w:id="58" w:name="_Toc338518159"/>
      <w:bookmarkEnd w:id="57"/>
      <w:r>
        <w:rPr>
          <w:sz w:val="24"/>
          <w:szCs w:val="24"/>
          <w:lang w:val="pt-BR"/>
        </w:rPr>
        <w:t>Produtos Liberados</w:t>
      </w:r>
      <w:bookmarkEnd w:id="58"/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2"/>
        <w:keepNext w:val="0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59" w:name="__RefHeading__89_2108318937"/>
      <w:bookmarkStart w:id="60" w:name="_Toc338518160"/>
      <w:bookmarkEnd w:id="59"/>
      <w:r>
        <w:rPr>
          <w:lang w:val="pt-BR"/>
        </w:rPr>
        <w:t>Sumários de Avaliação de Testes</w:t>
      </w:r>
      <w:bookmarkEnd w:id="60"/>
    </w:p>
    <w:p w:rsidR="000F1116" w:rsidRDefault="000F1116" w:rsidP="003C3992">
      <w:pPr>
        <w:pStyle w:val="InfoBlue"/>
      </w:pPr>
    </w:p>
    <w:p w:rsidR="000F1116" w:rsidRDefault="000F1116" w:rsidP="000F1116">
      <w:pPr>
        <w:pStyle w:val="Corpodetexto"/>
        <w:rPr>
          <w:lang w:val="pt-BR"/>
        </w:rPr>
      </w:pPr>
      <w:r>
        <w:rPr>
          <w:lang w:val="pt-BR"/>
        </w:rPr>
        <w:t>O sumario será um relatório de quantos testes foram realizados, quais use cases foram executados quantos tiveram sucesso, e quais os casos de teste que deram errados.</w:t>
      </w:r>
    </w:p>
    <w:p w:rsidR="000F1116" w:rsidRDefault="000F1116" w:rsidP="000F1116">
      <w:pPr>
        <w:pStyle w:val="Corpodetexto"/>
        <w:rPr>
          <w:lang w:val="pt-BR"/>
        </w:rPr>
      </w:pPr>
      <w:r>
        <w:rPr>
          <w:lang w:val="pt-BR"/>
        </w:rPr>
        <w:lastRenderedPageBreak/>
        <w:t>Esse sumario será gerado em cada iteração.</w:t>
      </w:r>
    </w:p>
    <w:p w:rsidR="000F1116" w:rsidRDefault="000F1116" w:rsidP="001E5488">
      <w:pPr>
        <w:pStyle w:val="Ttulo2"/>
        <w:keepNext w:val="0"/>
        <w:numPr>
          <w:ilvl w:val="1"/>
          <w:numId w:val="3"/>
        </w:numPr>
        <w:suppressAutoHyphens/>
        <w:autoSpaceDN/>
        <w:rPr>
          <w:lang w:val="pt-BR"/>
        </w:rPr>
      </w:pPr>
      <w:bookmarkStart w:id="61" w:name="__RefHeading__91_2108318937"/>
      <w:bookmarkStart w:id="62" w:name="_Toc338518161"/>
      <w:bookmarkEnd w:id="61"/>
      <w:r>
        <w:rPr>
          <w:lang w:val="pt-BR"/>
        </w:rPr>
        <w:t>Relatórios da Cobertura de Teste</w:t>
      </w:r>
      <w:bookmarkEnd w:id="62"/>
    </w:p>
    <w:p w:rsidR="000F1116" w:rsidRDefault="000F1116" w:rsidP="000F1116">
      <w:pPr>
        <w:rPr>
          <w:lang w:val="pt-BR"/>
        </w:rPr>
      </w:pPr>
      <w:r>
        <w:rPr>
          <w:lang w:val="pt-BR"/>
        </w:rPr>
        <w:br/>
        <w:t xml:space="preserve">Será emitido um relatório, em </w:t>
      </w:r>
      <w:r w:rsidR="003C3992">
        <w:rPr>
          <w:lang w:val="pt-BR"/>
        </w:rPr>
        <w:t>HTML</w:t>
      </w:r>
      <w:r>
        <w:rPr>
          <w:lang w:val="pt-BR"/>
        </w:rPr>
        <w:t xml:space="preserve">,  a cada iteração, da cobertura de código gerado pelo </w:t>
      </w:r>
      <w:r w:rsidR="003C3992">
        <w:rPr>
          <w:lang w:val="pt-BR"/>
        </w:rPr>
        <w:t>plug-in</w:t>
      </w:r>
      <w:r>
        <w:rPr>
          <w:lang w:val="pt-BR"/>
        </w:rPr>
        <w:t xml:space="preserve"> Cobertura.</w:t>
      </w:r>
    </w:p>
    <w:p w:rsidR="000F1116" w:rsidRDefault="000F1116" w:rsidP="000F1116">
      <w:pPr>
        <w:rPr>
          <w:lang w:val="pt-BR"/>
        </w:rPr>
      </w:pPr>
    </w:p>
    <w:p w:rsidR="000F1116" w:rsidRDefault="000F1116" w:rsidP="001E5488">
      <w:pPr>
        <w:pStyle w:val="Ttulo2"/>
        <w:keepNext w:val="0"/>
        <w:numPr>
          <w:ilvl w:val="1"/>
          <w:numId w:val="3"/>
        </w:numPr>
        <w:suppressAutoHyphens/>
        <w:autoSpaceDN/>
        <w:rPr>
          <w:lang w:val="pt-BR"/>
        </w:rPr>
      </w:pPr>
      <w:bookmarkStart w:id="63" w:name="__RefHeading__93_2108318937"/>
      <w:bookmarkStart w:id="64" w:name="_Toc338518162"/>
      <w:bookmarkEnd w:id="63"/>
      <w:r>
        <w:rPr>
          <w:lang w:val="pt-BR"/>
        </w:rPr>
        <w:t>Relatórios da Qualidade Perceptível</w:t>
      </w:r>
      <w:bookmarkEnd w:id="64"/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2"/>
        <w:keepNext w:val="0"/>
        <w:numPr>
          <w:ilvl w:val="1"/>
          <w:numId w:val="3"/>
        </w:numPr>
        <w:suppressAutoHyphens/>
        <w:autoSpaceDN/>
        <w:rPr>
          <w:lang w:val="pt-BR"/>
        </w:rPr>
      </w:pPr>
      <w:bookmarkStart w:id="65" w:name="__RefHeading__95_2108318937"/>
      <w:bookmarkStart w:id="66" w:name="_Toc338518163"/>
      <w:bookmarkEnd w:id="65"/>
      <w:r>
        <w:rPr>
          <w:lang w:val="pt-BR"/>
        </w:rPr>
        <w:t>Registros de Incidentes e Solicitações de Mudança</w:t>
      </w:r>
      <w:bookmarkEnd w:id="66"/>
    </w:p>
    <w:p w:rsidR="000F1116" w:rsidRDefault="000F1116" w:rsidP="000F1116">
      <w:pPr>
        <w:pStyle w:val="Corpodetexto"/>
        <w:rPr>
          <w:lang w:val="pt-BR"/>
        </w:rPr>
      </w:pPr>
      <w:r>
        <w:rPr>
          <w:lang w:val="pt-BR"/>
        </w:rPr>
        <w:t>Será usado o github para cadastrar falhas  e atribuir as falhas aos responsáveis assim como finalizar a falha depois de corrigida.</w:t>
      </w:r>
    </w:p>
    <w:p w:rsidR="000F1116" w:rsidRDefault="000F1116" w:rsidP="001E5488">
      <w:pPr>
        <w:pStyle w:val="Ttulo2"/>
        <w:keepNext w:val="0"/>
        <w:numPr>
          <w:ilvl w:val="1"/>
          <w:numId w:val="3"/>
        </w:numPr>
        <w:suppressAutoHyphens/>
        <w:autoSpaceDN/>
        <w:rPr>
          <w:lang w:val="pt-BR"/>
        </w:rPr>
      </w:pPr>
      <w:bookmarkStart w:id="67" w:name="__RefHeading__97_2108318937"/>
      <w:bookmarkStart w:id="68" w:name="_Toc338518164"/>
      <w:bookmarkEnd w:id="67"/>
      <w:r>
        <w:rPr>
          <w:lang w:val="pt-BR"/>
        </w:rPr>
        <w:t>Conjunto de Testes de Regressão e Scripts de Teste de Suporte</w:t>
      </w:r>
      <w:bookmarkEnd w:id="68"/>
    </w:p>
    <w:p w:rsidR="000F1116" w:rsidRPr="000F1116" w:rsidRDefault="000F1116" w:rsidP="000F1116">
      <w:pPr>
        <w:ind w:firstLine="720"/>
        <w:rPr>
          <w:lang w:val="pt-BR"/>
        </w:rPr>
      </w:pPr>
      <w:r w:rsidRPr="000F1116">
        <w:rPr>
          <w:lang w:val="pt-BR"/>
        </w:rPr>
        <w:t>Haverá scripts em JUnit para testes de código e scripts em Selenium para Interfaces de Usuário principais as quais serão alvo de regressão.</w:t>
      </w:r>
    </w:p>
    <w:p w:rsidR="000F1116" w:rsidRDefault="000F1116" w:rsidP="003C3992">
      <w:pPr>
        <w:pStyle w:val="InfoBlue"/>
      </w:pPr>
      <w:bookmarkStart w:id="69" w:name="__RefHeading__99_2108318937"/>
      <w:bookmarkEnd w:id="69"/>
    </w:p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70" w:name="__RefHeading__109_2108318937"/>
      <w:bookmarkStart w:id="71" w:name="_Toc338518165"/>
      <w:bookmarkEnd w:id="70"/>
      <w:r>
        <w:rPr>
          <w:sz w:val="24"/>
          <w:szCs w:val="24"/>
          <w:lang w:val="pt-BR"/>
        </w:rPr>
        <w:t>Fluxo de Trabalho de Teste</w:t>
      </w:r>
      <w:bookmarkEnd w:id="71"/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72" w:name="__RefHeading__111_2108318937"/>
      <w:bookmarkStart w:id="73" w:name="_Toc338518166"/>
      <w:bookmarkEnd w:id="72"/>
      <w:r>
        <w:rPr>
          <w:sz w:val="24"/>
          <w:szCs w:val="24"/>
          <w:lang w:val="pt-BR"/>
        </w:rPr>
        <w:t>Necessidades Ambientais</w:t>
      </w:r>
      <w:bookmarkEnd w:id="73"/>
    </w:p>
    <w:p w:rsidR="000F1116" w:rsidRDefault="000F1116" w:rsidP="001E5488">
      <w:pPr>
        <w:pStyle w:val="Ttulo2"/>
        <w:keepNext w:val="0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74" w:name="__RefHeading__113_2108318937"/>
      <w:bookmarkStart w:id="75" w:name="_Toc338518167"/>
      <w:bookmarkEnd w:id="74"/>
      <w:r>
        <w:rPr>
          <w:lang w:val="pt-BR"/>
        </w:rPr>
        <w:t>Hardware Básico do Sistema</w:t>
      </w:r>
      <w:bookmarkEnd w:id="75"/>
    </w:p>
    <w:p w:rsidR="000F1116" w:rsidRDefault="000F1116" w:rsidP="000F1116">
      <w:pPr>
        <w:pStyle w:val="Corpodetexto"/>
        <w:keepLines w:val="0"/>
        <w:ind w:left="0" w:firstLine="446"/>
        <w:rPr>
          <w:lang w:val="pt-BR"/>
        </w:rPr>
      </w:pPr>
      <w:r>
        <w:rPr>
          <w:lang w:val="pt-BR"/>
        </w:rPr>
        <w:t xml:space="preserve">Os conjuntos de tabelas a seguir apresentam os recursos do sistema necessários ao esforço de teste descrito neste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p w:rsidR="000F1116" w:rsidRPr="000F1116" w:rsidRDefault="000F1116" w:rsidP="000F1116">
      <w:pPr>
        <w:pStyle w:val="Corpodetexto"/>
        <w:rPr>
          <w:lang w:val="pt-BR"/>
        </w:rPr>
      </w:pPr>
    </w:p>
    <w:tbl>
      <w:tblPr>
        <w:tblW w:w="0" w:type="auto"/>
        <w:tblInd w:w="191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0F1116" w:rsidTr="003C3992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Recursos do Sistema</w:t>
            </w:r>
          </w:p>
        </w:tc>
      </w:tr>
      <w:tr w:rsidR="000F1116" w:rsidTr="003C3992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Quantidade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e Tipo</w:t>
            </w:r>
          </w:p>
        </w:tc>
      </w:tr>
      <w:tr w:rsidR="000F1116" w:rsidTr="003C3992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snapToGrid w:val="0"/>
              <w:rPr>
                <w:lang w:val="pt-BR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snapToGrid w:val="0"/>
              <w:rPr>
                <w:lang w:val="pt-BR"/>
              </w:rPr>
            </w:pP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Rede ou Sub-rede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Nome do Banco de Dados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snapToGrid w:val="0"/>
              <w:rPr>
                <w:lang w:val="pt-BR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Inclua requisitos de configuração especiais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snapToGrid w:val="0"/>
              <w:rPr>
                <w:lang w:val="pt-BR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Rede ou Sub-rede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F1116" w:rsidTr="003C399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snapToGrid w:val="0"/>
              <w:rPr>
                <w:lang w:val="pt-BR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</w:tbl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76" w:name="__RefHeading__115_2108318937"/>
      <w:bookmarkStart w:id="77" w:name="_Toc338518168"/>
      <w:bookmarkEnd w:id="76"/>
      <w:r>
        <w:rPr>
          <w:lang w:val="pt-BR"/>
        </w:rPr>
        <w:t>Elementos de Software Básicos do Ambiente de Teste</w:t>
      </w:r>
      <w:bookmarkEnd w:id="77"/>
    </w:p>
    <w:p w:rsidR="000F1116" w:rsidRDefault="000F1116" w:rsidP="000F111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São necessários os seguintes elementos de software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p w:rsidR="000F1116" w:rsidRDefault="000F1116" w:rsidP="003C3992">
      <w:pPr>
        <w:pStyle w:val="InfoBlue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60"/>
      </w:tblGrid>
      <w:tr w:rsidR="000F1116" w:rsidTr="003C3992">
        <w:trPr>
          <w:tblHeader/>
        </w:trPr>
        <w:tc>
          <w:tcPr>
            <w:tcW w:w="40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 e Outras Observações</w:t>
            </w: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Ubuntu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Chrome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Navegador</w:t>
            </w: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Java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Maquina virtual</w:t>
            </w: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rPr>
                <w:rFonts w:ascii="Arial" w:hAnsi="Arial"/>
                <w:color w:val="000000"/>
                <w:sz w:val="19"/>
                <w:lang w:val="pt-BR"/>
              </w:rPr>
            </w:pPr>
            <w:r>
              <w:rPr>
                <w:rFonts w:ascii="Arial" w:hAnsi="Arial"/>
                <w:color w:val="000000"/>
                <w:sz w:val="19"/>
                <w:lang w:val="pt-BR"/>
              </w:rPr>
              <w:t>Mysql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Banco de Dados</w:t>
            </w: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</w:tr>
      <w:tr w:rsidR="000F1116" w:rsidTr="003C3992">
        <w:tc>
          <w:tcPr>
            <w:tcW w:w="40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</w:tr>
    </w:tbl>
    <w:p w:rsidR="000F1116" w:rsidRDefault="000F1116" w:rsidP="000F1116">
      <w:pPr>
        <w:pStyle w:val="Corpodetexto"/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78" w:name="__RefHeading__117_2108318937"/>
      <w:bookmarkStart w:id="79" w:name="_Toc338518169"/>
      <w:bookmarkEnd w:id="78"/>
      <w:r>
        <w:rPr>
          <w:lang w:val="pt-BR"/>
        </w:rPr>
        <w:t>Ferramentas de Produtividade e de Suporte</w:t>
      </w:r>
      <w:bookmarkEnd w:id="79"/>
    </w:p>
    <w:p w:rsidR="000F1116" w:rsidRDefault="000F1116" w:rsidP="000F1116">
      <w:pPr>
        <w:pStyle w:val="Corpodetexto"/>
        <w:ind w:left="0"/>
        <w:rPr>
          <w:lang w:val="pt-BR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90"/>
      </w:tblGrid>
      <w:tr w:rsidR="000F1116" w:rsidTr="003C3992">
        <w:trPr>
          <w:tblHeader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Categoria ou Tipo de Ferramenta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Marca da Ferramenta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Fornecedor ou Desenvolvida Internamente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 xml:space="preserve">Gerenciamento da estrutura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  <w:r>
              <w:t>Maven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 xml:space="preserve">Teste Automatizado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  <w:r>
              <w:t>Jenkins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 ASQ para teste funcional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  <w:r>
              <w:t>Junit, Selenium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Ferramenta ASQ para teste de desempenho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  <w:r>
              <w:t>JMeter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Gerador de Perfil ou Monitor de Cobertura de Teste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  <w:r>
              <w:t>Cobertura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Gerenciamento de Projeto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snapToGrid w:val="0"/>
              <w:jc w:val="center"/>
              <w:rPr>
                <w:rFonts w:ascii="Arial" w:hAnsi="Arial"/>
                <w:color w:val="000000"/>
                <w:sz w:val="19"/>
              </w:rPr>
            </w:pPr>
            <w:r>
              <w:rPr>
                <w:rFonts w:ascii="Arial" w:hAnsi="Arial"/>
                <w:color w:val="000000"/>
                <w:sz w:val="19"/>
              </w:rPr>
              <w:t>Redmine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</w:tbl>
    <w:p w:rsidR="000F1116" w:rsidRDefault="000F1116" w:rsidP="000F1116">
      <w:pPr>
        <w:pStyle w:val="Ttulo1"/>
        <w:numPr>
          <w:ilvl w:val="0"/>
          <w:numId w:val="0"/>
        </w:numPr>
        <w:rPr>
          <w:sz w:val="24"/>
          <w:szCs w:val="24"/>
        </w:rPr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80" w:name="__RefHeading__119_2108318937"/>
      <w:bookmarkStart w:id="81" w:name="_Toc338518170"/>
      <w:bookmarkEnd w:id="80"/>
      <w:r>
        <w:rPr>
          <w:lang w:val="pt-BR"/>
        </w:rPr>
        <w:t>Configurações do Ambiente de Teste</w:t>
      </w:r>
      <w:bookmarkEnd w:id="81"/>
    </w:p>
    <w:p w:rsidR="000F1116" w:rsidRDefault="000F1116" w:rsidP="000F1116">
      <w:pPr>
        <w:pStyle w:val="Corpodetexto"/>
        <w:ind w:left="0"/>
        <w:rPr>
          <w:lang w:val="pt-BR"/>
        </w:rPr>
      </w:pP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85"/>
      </w:tblGrid>
      <w:tr w:rsidR="000F1116" w:rsidTr="003C3992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Implementada na Configuração Física</w:t>
            </w: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Banco de Teste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 xml:space="preserve">Configuração do Spring Test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Configuração Jenkins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  <w:tr w:rsidR="000F1116" w:rsidTr="003C3992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  <w:jc w:val="center"/>
            </w:pPr>
          </w:p>
        </w:tc>
      </w:tr>
    </w:tbl>
    <w:p w:rsidR="000F1116" w:rsidRDefault="000F1116" w:rsidP="000F1116"/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82" w:name="_Ref524434117"/>
      <w:bookmarkStart w:id="83" w:name="_Ref524433573"/>
      <w:bookmarkStart w:id="84" w:name="__RefHeading__121_2108318937"/>
      <w:bookmarkStart w:id="85" w:name="_Toc338518171"/>
      <w:bookmarkEnd w:id="84"/>
      <w:r>
        <w:rPr>
          <w:sz w:val="24"/>
          <w:szCs w:val="24"/>
          <w:lang w:val="pt-BR"/>
        </w:rPr>
        <w:t>Responsabilidades, Perfil da Equipe e Necessidades de Treinamento</w:t>
      </w:r>
      <w:bookmarkEnd w:id="82"/>
      <w:bookmarkEnd w:id="83"/>
      <w:bookmarkEnd w:id="85"/>
    </w:p>
    <w:p w:rsidR="000F1116" w:rsidRDefault="000F1116" w:rsidP="003C3992">
      <w:pPr>
        <w:pStyle w:val="InfoBlue"/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86" w:name="__RefHeading__123_2108318937"/>
      <w:bookmarkStart w:id="87" w:name="_Toc338518172"/>
      <w:bookmarkEnd w:id="86"/>
      <w:r>
        <w:rPr>
          <w:lang w:val="pt-BR"/>
        </w:rPr>
        <w:t>Pessoas e Papéis</w:t>
      </w:r>
      <w:bookmarkEnd w:id="87"/>
    </w:p>
    <w:p w:rsidR="000F1116" w:rsidRDefault="000F1116" w:rsidP="000F1116">
      <w:pPr>
        <w:pStyle w:val="Corpodetexto"/>
        <w:ind w:left="0" w:firstLine="450"/>
        <w:rPr>
          <w:lang w:val="pt-BR"/>
        </w:rPr>
      </w:pPr>
      <w:r>
        <w:rPr>
          <w:lang w:val="pt-BR"/>
        </w:rPr>
        <w:t>Esta tabela mostra as suposições referentes ao perfil da equipe do esforço de teste.</w:t>
      </w:r>
    </w:p>
    <w:p w:rsidR="000F1116" w:rsidRDefault="000F1116" w:rsidP="003C3992">
      <w:pPr>
        <w:pStyle w:val="InfoBlue"/>
      </w:pPr>
    </w:p>
    <w:p w:rsidR="000F1116" w:rsidRPr="000F1116" w:rsidRDefault="000F1116" w:rsidP="000F1116">
      <w:pPr>
        <w:pStyle w:val="Corpodetexto"/>
        <w:rPr>
          <w:lang w:val="pt-BR"/>
        </w:rPr>
      </w:pP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55"/>
      </w:tblGrid>
      <w:tr w:rsidR="000F1116" w:rsidTr="003C3992">
        <w:trPr>
          <w:tblHeader/>
        </w:trPr>
        <w:tc>
          <w:tcPr>
            <w:tcW w:w="9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Recursos Humanos</w:t>
            </w:r>
          </w:p>
        </w:tc>
      </w:tr>
      <w:tr w:rsidR="000F1116" w:rsidTr="003C3992">
        <w:trPr>
          <w:tblHeader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Papel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Recursos Mínimos Recomendáveis</w:t>
            </w:r>
          </w:p>
          <w:p w:rsidR="000F1116" w:rsidRDefault="000F1116" w:rsidP="003C3992">
            <w:pPr>
              <w:pStyle w:val="bodytext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sz w:val="16"/>
                <w:szCs w:val="16"/>
                <w:lang w:val="pt-BR"/>
              </w:rPr>
              <w:t>(número de papéis alocados em tempo integral)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1116" w:rsidRDefault="000F1116" w:rsidP="003C3992">
            <w:pPr>
              <w:pStyle w:val="body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Gerente de Testes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P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Supervisiona o gerenciamento.</w:t>
            </w:r>
            <w:r w:rsidRPr="000F1116">
              <w:rPr>
                <w:lang w:val="pt-BR"/>
              </w:rPr>
              <w:t xml:space="preserve"> 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Planejamento</w:t>
            </w:r>
            <w:r w:rsidR="000F1116">
              <w:rPr>
                <w:lang w:val="pt-BR"/>
              </w:rPr>
              <w:t xml:space="preserve"> e logística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Combinar</w:t>
            </w:r>
            <w:r w:rsidR="000F1116">
              <w:rPr>
                <w:lang w:val="pt-BR"/>
              </w:rPr>
              <w:t xml:space="preserve"> missão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Identificar</w:t>
            </w:r>
            <w:r w:rsidR="000F1116">
              <w:rPr>
                <w:lang w:val="pt-BR"/>
              </w:rPr>
              <w:t xml:space="preserve"> motivadores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Adquirir</w:t>
            </w:r>
            <w:r w:rsidR="000F1116">
              <w:rPr>
                <w:lang w:val="pt-BR"/>
              </w:rPr>
              <w:t xml:space="preserve"> recursos apropriados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Apresentar</w:t>
            </w:r>
            <w:r w:rsidR="000F1116">
              <w:rPr>
                <w:lang w:val="pt-BR"/>
              </w:rPr>
              <w:t xml:space="preserve"> relatórios de gerenciamento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Defender</w:t>
            </w:r>
            <w:r w:rsidR="000F1116">
              <w:rPr>
                <w:lang w:val="pt-BR"/>
              </w:rPr>
              <w:t xml:space="preserve"> os interesses do teste</w:t>
            </w:r>
          </w:p>
          <w:p w:rsidR="000F1116" w:rsidRDefault="003C3992" w:rsidP="001E5488">
            <w:pPr>
              <w:pStyle w:val="bodytext"/>
              <w:numPr>
                <w:ilvl w:val="0"/>
                <w:numId w:val="6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Avaliar</w:t>
            </w:r>
            <w:r w:rsidR="000F1116">
              <w:rPr>
                <w:lang w:val="pt-BR"/>
              </w:rPr>
              <w:t xml:space="preserve"> a eficiência do esforço de teste</w:t>
            </w:r>
          </w:p>
        </w:tc>
      </w:tr>
      <w:tr w:rsid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Analista de Teste</w:t>
            </w:r>
          </w:p>
          <w:p w:rsidR="000F1116" w:rsidRDefault="000F1116" w:rsidP="003C3992">
            <w:pPr>
              <w:pStyle w:val="bodytext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Identifica e define os testes específicos a serem conduzidos.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Identificar</w:t>
            </w:r>
            <w:r w:rsidR="000F1116">
              <w:rPr>
                <w:lang w:val="pt-BR"/>
              </w:rPr>
              <w:t xml:space="preserve"> </w:t>
            </w:r>
            <w:r>
              <w:rPr>
                <w:lang w:val="pt-BR"/>
              </w:rPr>
              <w:t>ideias</w:t>
            </w:r>
            <w:r w:rsidR="000F1116">
              <w:rPr>
                <w:lang w:val="pt-BR"/>
              </w:rPr>
              <w:t xml:space="preserve"> de teste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Definir</w:t>
            </w:r>
            <w:r w:rsidR="000F1116">
              <w:rPr>
                <w:lang w:val="pt-BR"/>
              </w:rPr>
              <w:t xml:space="preserve"> detalhes dos testes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Determinar</w:t>
            </w:r>
            <w:r w:rsidR="000F1116">
              <w:rPr>
                <w:lang w:val="pt-BR"/>
              </w:rPr>
              <w:t xml:space="preserve"> os resultados dos testes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Documentar</w:t>
            </w:r>
            <w:r w:rsidR="000F1116">
              <w:rPr>
                <w:lang w:val="pt-BR"/>
              </w:rPr>
              <w:t xml:space="preserve"> solicitações de mudança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Avaliar</w:t>
            </w:r>
            <w:r w:rsidR="000F1116">
              <w:rPr>
                <w:lang w:val="pt-BR"/>
              </w:rPr>
              <w:t xml:space="preserve"> a qualidade do produto</w:t>
            </w:r>
          </w:p>
        </w:tc>
      </w:tr>
      <w:tr w:rsid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Designer de Teste</w:t>
            </w:r>
          </w:p>
          <w:p w:rsidR="000F1116" w:rsidRDefault="000F1116" w:rsidP="003C3992">
            <w:pPr>
              <w:pStyle w:val="bodytext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Define a abordagem técnica referente à implementação do esforço de teste.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Definir</w:t>
            </w:r>
            <w:r w:rsidR="000F1116">
              <w:rPr>
                <w:lang w:val="pt-BR"/>
              </w:rPr>
              <w:t xml:space="preserve"> a abordagem dos testes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lastRenderedPageBreak/>
              <w:t>Definir</w:t>
            </w:r>
            <w:r w:rsidR="000F1116">
              <w:rPr>
                <w:lang w:val="pt-BR"/>
              </w:rPr>
              <w:t xml:space="preserve"> a arquitetura de automação de teste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Verificar</w:t>
            </w:r>
            <w:r w:rsidR="000F1116">
              <w:rPr>
                <w:lang w:val="pt-BR"/>
              </w:rPr>
              <w:t xml:space="preserve"> as técnicas de teste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Definir</w:t>
            </w:r>
            <w:r w:rsidR="000F1116">
              <w:rPr>
                <w:lang w:val="pt-BR"/>
              </w:rPr>
              <w:t xml:space="preserve"> os elementos de testabilidade</w:t>
            </w:r>
          </w:p>
          <w:p w:rsidR="000F1116" w:rsidRDefault="003C3992" w:rsidP="001E5488">
            <w:pPr>
              <w:pStyle w:val="bodytext"/>
              <w:numPr>
                <w:ilvl w:val="0"/>
                <w:numId w:val="5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Estruturar</w:t>
            </w:r>
            <w:r w:rsidR="000F1116">
              <w:rPr>
                <w:lang w:val="pt-BR"/>
              </w:rPr>
              <w:t xml:space="preserve"> a implementação dos testes</w:t>
            </w:r>
          </w:p>
        </w:tc>
      </w:tr>
      <w:tr w:rsidR="000F1116" w:rsidTr="003C3992">
        <w:trPr>
          <w:trHeight w:val="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lastRenderedPageBreak/>
              <w:t>Testador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Implementa e executa os testes.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12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Implementar</w:t>
            </w:r>
            <w:r w:rsidR="000F1116">
              <w:rPr>
                <w:lang w:val="pt-BR"/>
              </w:rPr>
              <w:t xml:space="preserve"> os testes e os conjuntos de testes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12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Executar</w:t>
            </w:r>
            <w:r w:rsidR="000F1116">
              <w:rPr>
                <w:lang w:val="pt-BR"/>
              </w:rPr>
              <w:t xml:space="preserve"> os conjuntos de testes</w:t>
            </w:r>
          </w:p>
          <w:p w:rsidR="000F1116" w:rsidRDefault="003C3992" w:rsidP="001E5488">
            <w:pPr>
              <w:pStyle w:val="bodytext"/>
              <w:numPr>
                <w:ilvl w:val="0"/>
                <w:numId w:val="12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Registrar</w:t>
            </w:r>
            <w:r w:rsidR="000F1116">
              <w:rPr>
                <w:lang w:val="pt-BR"/>
              </w:rPr>
              <w:t xml:space="preserve"> os resultados</w:t>
            </w:r>
          </w:p>
          <w:p w:rsidR="000F1116" w:rsidRDefault="003C3992" w:rsidP="001E5488">
            <w:pPr>
              <w:pStyle w:val="bodytext"/>
              <w:numPr>
                <w:ilvl w:val="0"/>
                <w:numId w:val="12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Analisar</w:t>
            </w:r>
            <w:r w:rsidR="000F1116">
              <w:rPr>
                <w:lang w:val="pt-BR"/>
              </w:rPr>
              <w:t xml:space="preserve"> as falhas dos testes e possibilitar a recuperação posterior</w:t>
            </w:r>
          </w:p>
          <w:p w:rsidR="000F1116" w:rsidRDefault="003C3992" w:rsidP="001E5488">
            <w:pPr>
              <w:pStyle w:val="bodytext"/>
              <w:numPr>
                <w:ilvl w:val="0"/>
                <w:numId w:val="12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Documentar</w:t>
            </w:r>
            <w:r w:rsidR="000F1116">
              <w:rPr>
                <w:lang w:val="pt-BR"/>
              </w:rPr>
              <w:t xml:space="preserve"> incidentes</w:t>
            </w:r>
          </w:p>
        </w:tc>
      </w:tr>
      <w:tr w:rsid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Administrador do Sistema de Teste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Assegura a manutenção e o gerenciamento dos recursos e do ambiente de teste.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10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Administrar</w:t>
            </w:r>
            <w:r w:rsidR="000F1116">
              <w:rPr>
                <w:lang w:val="pt-BR"/>
              </w:rPr>
              <w:t xml:space="preserve"> o sistema de gerenciamento de teste</w:t>
            </w:r>
          </w:p>
          <w:p w:rsidR="000F1116" w:rsidRDefault="003C3992" w:rsidP="001E5488">
            <w:pPr>
              <w:pStyle w:val="bodytext"/>
              <w:numPr>
                <w:ilvl w:val="0"/>
                <w:numId w:val="10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Instalar</w:t>
            </w:r>
            <w:r w:rsidR="000F1116">
              <w:rPr>
                <w:lang w:val="pt-BR"/>
              </w:rPr>
              <w:t xml:space="preserve"> e suportar o acesso às configurações do ambiente de teste e aos laboratórios de teste, bem como a recuperação deles</w:t>
            </w:r>
          </w:p>
        </w:tc>
      </w:tr>
      <w:tr w:rsidR="000F1116" w:rsidTr="003C3992">
        <w:tc>
          <w:tcPr>
            <w:tcW w:w="2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Administrador do Banco de Dados, Gerente do Banco de Dados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Assegura o gerenciamento e a manutenção dos recursos e do ambiente dos dados de teste (banco de dados).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4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Suportar</w:t>
            </w:r>
            <w:r w:rsidR="000F1116">
              <w:rPr>
                <w:lang w:val="pt-BR"/>
              </w:rPr>
              <w:t xml:space="preserve"> a administração dos dados de teste e das plataformas de teste (banco de dados)</w:t>
            </w:r>
          </w:p>
        </w:tc>
      </w:tr>
      <w:tr w:rsid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Designer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Identifica e define as operações, os atributos e as associações das classes de teste.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7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Define</w:t>
            </w:r>
            <w:r w:rsidR="000F1116">
              <w:rPr>
                <w:lang w:val="pt-BR"/>
              </w:rPr>
              <w:t xml:space="preserve"> as classes de teste necessárias para suportar os requisitos de testabilidade conforme definido pela equipe de teste</w:t>
            </w:r>
          </w:p>
        </w:tc>
      </w:tr>
      <w:tr w:rsidR="000F1116" w:rsidRPr="000F1116" w:rsidTr="003C399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snapToGrid w:val="0"/>
            </w:pPr>
            <w:r>
              <w:t>Emmanuel Neri  / Tiago Assis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 xml:space="preserve">Implementa as classes de teste e os pacotes de </w:t>
            </w:r>
            <w:r>
              <w:rPr>
                <w:lang w:val="pt-BR"/>
              </w:rPr>
              <w:lastRenderedPageBreak/>
              <w:t>teste e efetua testes de unidade nos mesmos.</w:t>
            </w:r>
          </w:p>
          <w:p w:rsidR="000F1116" w:rsidRDefault="000F1116" w:rsidP="003C399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0F1116" w:rsidRDefault="003C3992" w:rsidP="001E5488">
            <w:pPr>
              <w:pStyle w:val="bodytext"/>
              <w:numPr>
                <w:ilvl w:val="0"/>
                <w:numId w:val="11"/>
              </w:numPr>
              <w:suppressAutoHyphens/>
              <w:autoSpaceDN/>
              <w:rPr>
                <w:lang w:val="pt-BR"/>
              </w:rPr>
            </w:pPr>
            <w:r>
              <w:rPr>
                <w:lang w:val="pt-BR"/>
              </w:rPr>
              <w:t>Cria</w:t>
            </w:r>
            <w:r w:rsidR="000F1116">
              <w:rPr>
                <w:lang w:val="pt-BR"/>
              </w:rPr>
              <w:t xml:space="preserve"> os componentes de teste necessários para suportar os requisitos de testabilidade conforme definido pelo designer</w:t>
            </w:r>
          </w:p>
        </w:tc>
      </w:tr>
    </w:tbl>
    <w:p w:rsidR="000F1116" w:rsidRPr="000F1116" w:rsidRDefault="000F1116" w:rsidP="000F1116">
      <w:pPr>
        <w:pStyle w:val="Corpodetexto"/>
        <w:rPr>
          <w:lang w:val="pt-BR"/>
        </w:rPr>
      </w:pPr>
    </w:p>
    <w:p w:rsidR="000F1116" w:rsidRDefault="000F1116" w:rsidP="001E5488">
      <w:pPr>
        <w:pStyle w:val="Ttulo2"/>
        <w:numPr>
          <w:ilvl w:val="1"/>
          <w:numId w:val="3"/>
        </w:numPr>
        <w:tabs>
          <w:tab w:val="left" w:pos="360"/>
        </w:tabs>
        <w:suppressAutoHyphens/>
        <w:autoSpaceDN/>
        <w:rPr>
          <w:lang w:val="pt-BR"/>
        </w:rPr>
      </w:pPr>
      <w:bookmarkStart w:id="88" w:name="__RefHeading__125_2108318937"/>
      <w:bookmarkStart w:id="89" w:name="_Toc338518173"/>
      <w:bookmarkEnd w:id="88"/>
      <w:r>
        <w:rPr>
          <w:lang w:val="pt-BR"/>
        </w:rPr>
        <w:t>Perfil da Equipe e Necessidades de Treinamento</w:t>
      </w:r>
      <w:bookmarkEnd w:id="89"/>
    </w:p>
    <w:p w:rsidR="000F1116" w:rsidRDefault="000F1116" w:rsidP="000F1116">
      <w:pPr>
        <w:pStyle w:val="Corpodetexto"/>
        <w:keepNext/>
        <w:ind w:left="0" w:firstLine="450"/>
        <w:rPr>
          <w:lang w:val="pt-BR"/>
        </w:rPr>
      </w:pPr>
      <w:r>
        <w:rPr>
          <w:lang w:val="pt-BR"/>
        </w:rPr>
        <w:t>Sem necessidade de treinamento.</w:t>
      </w:r>
    </w:p>
    <w:p w:rsidR="000F1116" w:rsidRDefault="000F1116" w:rsidP="001E5488">
      <w:pPr>
        <w:pStyle w:val="Ttulo1"/>
        <w:numPr>
          <w:ilvl w:val="0"/>
          <w:numId w:val="3"/>
        </w:numPr>
        <w:tabs>
          <w:tab w:val="left" w:pos="360"/>
        </w:tabs>
        <w:suppressAutoHyphens/>
        <w:autoSpaceDN/>
        <w:rPr>
          <w:sz w:val="24"/>
          <w:szCs w:val="24"/>
          <w:lang w:val="pt-BR"/>
        </w:rPr>
      </w:pPr>
      <w:bookmarkStart w:id="90" w:name="__RefHeading__127_2108318937"/>
      <w:bookmarkStart w:id="91" w:name="_Toc338518174"/>
      <w:bookmarkEnd w:id="90"/>
      <w:r>
        <w:rPr>
          <w:sz w:val="24"/>
          <w:szCs w:val="24"/>
          <w:lang w:val="pt-BR"/>
        </w:rPr>
        <w:t>Marcos da Iteração</w:t>
      </w:r>
      <w:bookmarkEnd w:id="91"/>
    </w:p>
    <w:p w:rsidR="000F1116" w:rsidRPr="003C3992" w:rsidRDefault="003C3992" w:rsidP="003C3992">
      <w:pPr>
        <w:pStyle w:val="InfoBlue"/>
      </w:pPr>
      <w:r w:rsidRPr="003C3992">
        <w:t>Descrito no plano de desenvolvimento Software</w:t>
      </w:r>
      <w:bookmarkEnd w:id="23"/>
    </w:p>
    <w:sectPr w:rsidR="000F1116" w:rsidRPr="003C399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488" w:rsidRDefault="001E5488">
      <w:pPr>
        <w:spacing w:line="240" w:lineRule="auto"/>
      </w:pPr>
      <w:r>
        <w:separator/>
      </w:r>
    </w:p>
  </w:endnote>
  <w:endnote w:type="continuationSeparator" w:id="0">
    <w:p w:rsidR="001E5488" w:rsidRDefault="001E5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3992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992" w:rsidRDefault="003C3992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992" w:rsidRDefault="003C399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992" w:rsidRDefault="003C399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3C3992" w:rsidRDefault="003C39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488" w:rsidRDefault="001E5488">
      <w:pPr>
        <w:spacing w:line="240" w:lineRule="auto"/>
      </w:pPr>
      <w:r>
        <w:separator/>
      </w:r>
    </w:p>
  </w:footnote>
  <w:footnote w:type="continuationSeparator" w:id="0">
    <w:p w:rsidR="001E5488" w:rsidRDefault="001E5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992" w:rsidRDefault="003C3992">
    <w:pPr>
      <w:rPr>
        <w:sz w:val="24"/>
        <w:szCs w:val="24"/>
      </w:rPr>
    </w:pPr>
  </w:p>
  <w:p w:rsidR="003C3992" w:rsidRDefault="003C3992">
    <w:pPr>
      <w:pBdr>
        <w:top w:val="single" w:sz="6" w:space="1" w:color="auto"/>
      </w:pBdr>
      <w:rPr>
        <w:sz w:val="24"/>
        <w:szCs w:val="24"/>
      </w:rPr>
    </w:pPr>
  </w:p>
  <w:p w:rsidR="003C3992" w:rsidRDefault="003C399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Tiago Assis</w:t>
    </w:r>
  </w:p>
  <w:p w:rsidR="003C3992" w:rsidRDefault="003C3992" w:rsidP="000F111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Emmanuel Neri</w:t>
    </w:r>
  </w:p>
  <w:p w:rsidR="003C3992" w:rsidRDefault="003C3992">
    <w:pPr>
      <w:pBdr>
        <w:bottom w:val="single" w:sz="6" w:space="1" w:color="auto"/>
      </w:pBdr>
      <w:jc w:val="right"/>
      <w:rPr>
        <w:sz w:val="24"/>
        <w:szCs w:val="24"/>
      </w:rPr>
    </w:pPr>
  </w:p>
  <w:p w:rsidR="003C3992" w:rsidRDefault="003C39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399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992" w:rsidRDefault="003C3992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</w:rPr>
            <w:t>ATHAT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992" w:rsidRDefault="003C3992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>
            <w:rPr>
              <w:i/>
              <w:iCs/>
              <w:lang w:val="pt-BR"/>
            </w:rPr>
            <w:t>Version:</w:t>
          </w:r>
          <w:r>
            <w:t xml:space="preserve">           &lt;1.0&gt;</w:t>
          </w:r>
        </w:p>
      </w:tc>
    </w:tr>
    <w:tr w:rsidR="003C399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992" w:rsidRPr="000F1116" w:rsidRDefault="003C3992">
          <w:pPr>
            <w:rPr>
              <w:lang w:val="pt-BR"/>
            </w:rPr>
          </w:pPr>
          <w:r>
            <w:fldChar w:fldCharType="begin"/>
          </w:r>
          <w:r w:rsidRPr="000F1116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>
            <w:rPr>
              <w:lang w:val="pt-BR"/>
            </w:rPr>
            <w:t>Plano de Teste Mestre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992" w:rsidRDefault="003C3992">
          <w:r w:rsidRPr="000F1116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3C3992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992" w:rsidRDefault="003C3992">
          <w:r>
            <w:rPr>
              <w:lang w:val="pt-BR"/>
            </w:rPr>
            <w:t>&lt;document identifier&gt;</w:t>
          </w:r>
        </w:p>
      </w:tc>
    </w:tr>
  </w:tbl>
  <w:p w:rsidR="003C3992" w:rsidRDefault="003C39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7"/>
    <w:multiLevelType w:val="multilevel"/>
    <w:tmpl w:val="00000007"/>
    <w:name w:val="WW8Num3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8"/>
    <w:multiLevelType w:val="multilevel"/>
    <w:tmpl w:val="00000008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B"/>
    <w:multiLevelType w:val="multilevel"/>
    <w:tmpl w:val="0000000B"/>
    <w:name w:val="WW8Num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8">
    <w:nsid w:val="0000000C"/>
    <w:multiLevelType w:val="multilevel"/>
    <w:tmpl w:val="0000000C"/>
    <w:name w:val="WW8Num83"/>
    <w:lvl w:ilvl="0">
      <w:start w:val="1"/>
      <w:numFmt w:val="bullet"/>
      <w:lvlText w:val=""/>
      <w:lvlJc w:val="left"/>
      <w:pPr>
        <w:tabs>
          <w:tab w:val="num" w:pos="0"/>
        </w:tabs>
        <w:ind w:left="-699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Times New Roman" w:hAnsi="Times New Roman" w:cs="Times New Roman"/>
      </w:rPr>
    </w:lvl>
  </w:abstractNum>
  <w:abstractNum w:abstractNumId="9">
    <w:nsid w:val="0000000D"/>
    <w:multiLevelType w:val="multilevel"/>
    <w:tmpl w:val="0000000D"/>
    <w:name w:val="WW8Num87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Times New Roman" w:hAnsi="Times New Roman" w:cs="Times New Roman"/>
      </w:rPr>
    </w:lvl>
  </w:abstractNum>
  <w:abstractNum w:abstractNumId="10">
    <w:nsid w:val="0000000F"/>
    <w:multiLevelType w:val="multilevel"/>
    <w:tmpl w:val="0000000F"/>
    <w:name w:val="WW8Num92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cs="Times New Roman"/>
      </w:rPr>
    </w:lvl>
  </w:abstractNum>
  <w:abstractNum w:abstractNumId="11">
    <w:nsid w:val="00000010"/>
    <w:multiLevelType w:val="multilevel"/>
    <w:tmpl w:val="00000010"/>
    <w:name w:val="WW8Num9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11"/>
    <w:multiLevelType w:val="multilevel"/>
    <w:tmpl w:val="00000011"/>
    <w:name w:val="WW8Num1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00000012"/>
    <w:multiLevelType w:val="multilevel"/>
    <w:tmpl w:val="00000012"/>
    <w:name w:val="WW8Num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00000013"/>
    <w:multiLevelType w:val="multilevel"/>
    <w:tmpl w:val="00000013"/>
    <w:name w:val="WW8Num1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5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16"/>
    <w:rsid w:val="000F1116"/>
    <w:rsid w:val="001E5488"/>
    <w:rsid w:val="003C3992"/>
    <w:rsid w:val="00F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3C3992"/>
    <w:pPr>
      <w:tabs>
        <w:tab w:val="left" w:pos="381"/>
      </w:tabs>
      <w:spacing w:after="120"/>
      <w:ind w:left="381"/>
    </w:pPr>
    <w:rPr>
      <w:i/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itle">
    <w:name w:val="SubTitle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11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116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3C3992"/>
    <w:pPr>
      <w:tabs>
        <w:tab w:val="left" w:pos="381"/>
      </w:tabs>
      <w:spacing w:after="120"/>
      <w:ind w:left="381"/>
    </w:pPr>
    <w:rPr>
      <w:i/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itle">
    <w:name w:val="SubTitle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11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116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e\Download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21</TotalTime>
  <Pages>16</Pages>
  <Words>2375</Words>
  <Characters>12830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Mestre</vt:lpstr>
      <vt:lpstr>&lt;Iteração/Mestre&gt; Plano de Teste</vt:lpstr>
    </vt:vector>
  </TitlesOfParts>
  <Company>&lt;Nome da Empresa&gt;</Company>
  <LinksUpToDate>false</LinksUpToDate>
  <CharactersWithSpaces>15175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Mestre</dc:title>
  <dc:subject>ATHAT</dc:subject>
  <dc:creator>Diane</dc:creator>
  <cp:lastModifiedBy>Diane</cp:lastModifiedBy>
  <cp:revision>1</cp:revision>
  <cp:lastPrinted>2001-09-07T02:54:00Z</cp:lastPrinted>
  <dcterms:created xsi:type="dcterms:W3CDTF">2012-10-20T20:19:00Z</dcterms:created>
  <dcterms:modified xsi:type="dcterms:W3CDTF">2012-10-20T20:40:00Z</dcterms:modified>
</cp:coreProperties>
</file>